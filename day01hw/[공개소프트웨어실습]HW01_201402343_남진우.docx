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0C71" w14:textId="011D4B8A" w:rsidR="002D1359" w:rsidRDefault="00DE2904" w:rsidP="002D1359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 xml:space="preserve"> </w:t>
      </w:r>
    </w:p>
    <w:p w14:paraId="24D3FB02" w14:textId="77777777" w:rsidR="002D1359" w:rsidRDefault="002D1359" w:rsidP="002D1359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</w:p>
    <w:p w14:paraId="0DFC9F03" w14:textId="355F6804" w:rsidR="002D1359" w:rsidRPr="003D596E" w:rsidRDefault="003D596E" w:rsidP="003D596E">
      <w:pPr>
        <w:autoSpaceDE w:val="0"/>
        <w:autoSpaceDN w:val="0"/>
        <w:adjustRightInd w:val="0"/>
        <w:jc w:val="center"/>
        <w:rPr>
          <w:rFonts w:ascii="Helvetica Neue" w:eastAsia="Apple SD Gothic Neo" w:hAnsi="Helvetica Neue" w:cs="Helvetica Neue"/>
          <w:b/>
          <w:bCs/>
          <w:color w:val="00000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sz w:val="60"/>
          <w:szCs w:val="60"/>
        </w:rPr>
        <w:t>공개 소프트웨어 실습</w:t>
      </w:r>
    </w:p>
    <w:p w14:paraId="2F6CF2DC" w14:textId="4B0D5C26" w:rsidR="002D1359" w:rsidRDefault="003D596E" w:rsidP="002D1359">
      <w:pPr>
        <w:autoSpaceDE w:val="0"/>
        <w:autoSpaceDN w:val="0"/>
        <w:adjustRightInd w:val="0"/>
        <w:jc w:val="center"/>
        <w:rPr>
          <w:rFonts w:ascii="Helvetica Neue" w:eastAsia="Apple SD Gothic Neo" w:hAnsi="Helvetica Neue" w:cs="Helvetica Neue"/>
          <w:b/>
          <w:bCs/>
          <w:color w:val="000000"/>
          <w:sz w:val="32"/>
          <w:szCs w:val="32"/>
        </w:rPr>
      </w:pPr>
      <w:r>
        <w:rPr>
          <w:rFonts w:ascii="Apple SD Gothic Neo" w:eastAsia="Apple SD Gothic Neo" w:hAnsi="Helvetica Neue" w:cs="Apple SD Gothic Neo"/>
          <w:b/>
          <w:bCs/>
          <w:color w:val="000000"/>
          <w:sz w:val="32"/>
          <w:szCs w:val="32"/>
        </w:rPr>
        <w:t>webpack</w:t>
      </w:r>
    </w:p>
    <w:p w14:paraId="01ADA151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7D124729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140EC94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72C0BDE8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67426CCF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7A552107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2EE115F6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0C144122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001362C3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02C0892B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2F5ADE30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C0A94F9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D01EB4C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5DACB074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4FA36EB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E19BAF9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4C26C7FC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06D2ED1C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64DF077D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5B2F28B7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3B39DA4F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3578DCC5" w14:textId="5A950BE0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22F563B3" w14:textId="77777777" w:rsidR="003D596E" w:rsidRDefault="003D596E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 w:hint="eastAsia"/>
          <w:color w:val="000000"/>
          <w:sz w:val="22"/>
          <w:szCs w:val="22"/>
        </w:rPr>
      </w:pPr>
    </w:p>
    <w:p w14:paraId="78BA43C2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1CC673A6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044F58B0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7309FFF2" w14:textId="77777777" w:rsidR="002D1359" w:rsidRDefault="002D1359" w:rsidP="002D1359">
      <w:pPr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22"/>
          <w:szCs w:val="22"/>
        </w:rPr>
      </w:pPr>
    </w:p>
    <w:p w14:paraId="61ACE6F7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분반</w:t>
      </w:r>
      <w:r>
        <w:rPr>
          <w:rFonts w:ascii="Helvetica Neue" w:eastAsia="Apple SD Gothic Neo" w:hAnsi="Helvetica Neue" w:cs="Helvetica Neue"/>
          <w:color w:val="000000"/>
          <w:sz w:val="30"/>
          <w:szCs w:val="30"/>
        </w:rPr>
        <w:t xml:space="preserve"> : 00</w:t>
      </w: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반</w:t>
      </w:r>
    </w:p>
    <w:p w14:paraId="41257BE7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학과</w:t>
      </w:r>
      <w:r>
        <w:rPr>
          <w:rFonts w:ascii="Helvetica Neue" w:eastAsia="Apple SD Gothic Neo" w:hAnsi="Helvetica Neue" w:cs="Helvetica Neue"/>
          <w:color w:val="000000"/>
          <w:sz w:val="30"/>
          <w:szCs w:val="30"/>
        </w:rPr>
        <w:t xml:space="preserve"> : </w:t>
      </w: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컴퓨터공학과</w:t>
      </w:r>
    </w:p>
    <w:p w14:paraId="560F3584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학번</w:t>
      </w:r>
      <w:r>
        <w:rPr>
          <w:rFonts w:ascii="Helvetica Neue" w:eastAsia="Apple SD Gothic Neo" w:hAnsi="Helvetica Neue" w:cs="Helvetica Neue"/>
          <w:color w:val="000000"/>
          <w:sz w:val="30"/>
          <w:szCs w:val="30"/>
        </w:rPr>
        <w:t xml:space="preserve"> : 201402343</w:t>
      </w:r>
    </w:p>
    <w:p w14:paraId="2084F8AC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이름</w:t>
      </w:r>
      <w:r>
        <w:rPr>
          <w:rFonts w:ascii="Helvetica Neue" w:eastAsia="Apple SD Gothic Neo" w:hAnsi="Helvetica Neue" w:cs="Helvetica Neue"/>
          <w:color w:val="000000"/>
          <w:sz w:val="30"/>
          <w:szCs w:val="30"/>
        </w:rPr>
        <w:t xml:space="preserve"> : </w:t>
      </w:r>
      <w:r>
        <w:rPr>
          <w:rFonts w:ascii="Apple SD Gothic Neo" w:eastAsia="Apple SD Gothic Neo" w:hAnsi="Helvetica Neue" w:cs="Apple SD Gothic Neo" w:hint="eastAsia"/>
          <w:color w:val="000000"/>
          <w:sz w:val="30"/>
          <w:szCs w:val="30"/>
        </w:rPr>
        <w:t>남진우</w:t>
      </w:r>
    </w:p>
    <w:p w14:paraId="2844B1A8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</w:p>
    <w:p w14:paraId="6E604555" w14:textId="77777777" w:rsidR="002D1359" w:rsidRDefault="002D1359" w:rsidP="002D1359">
      <w:pPr>
        <w:autoSpaceDE w:val="0"/>
        <w:autoSpaceDN w:val="0"/>
        <w:adjustRightInd w:val="0"/>
        <w:jc w:val="right"/>
        <w:rPr>
          <w:rFonts w:ascii="Helvetica Neue" w:eastAsia="Apple SD Gothic Neo" w:hAnsi="Helvetica Neue" w:cs="Helvetica Neue"/>
          <w:color w:val="000000"/>
          <w:sz w:val="30"/>
          <w:szCs w:val="30"/>
        </w:rPr>
      </w:pPr>
    </w:p>
    <w:p w14:paraId="7F9CB119" w14:textId="16A79DF3" w:rsidR="00D03852" w:rsidRDefault="00D03852" w:rsidP="003D596E">
      <w:pPr>
        <w:tabs>
          <w:tab w:val="left" w:pos="20"/>
          <w:tab w:val="left" w:pos="490"/>
        </w:tabs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30"/>
          <w:szCs w:val="30"/>
        </w:rPr>
      </w:pPr>
    </w:p>
    <w:p w14:paraId="376335BD" w14:textId="1BC868CB" w:rsidR="003D596E" w:rsidRDefault="003D596E" w:rsidP="003D596E">
      <w:pPr>
        <w:pStyle w:val="a3"/>
        <w:numPr>
          <w:ilvl w:val="0"/>
          <w:numId w:val="22"/>
        </w:numPr>
        <w:tabs>
          <w:tab w:val="left" w:pos="20"/>
          <w:tab w:val="left" w:pos="490"/>
        </w:tabs>
        <w:autoSpaceDE w:val="0"/>
        <w:autoSpaceDN w:val="0"/>
        <w:adjustRightInd w:val="0"/>
        <w:rPr>
          <w:rFonts w:ascii="Helvetica Neue" w:eastAsia="Apple SD Gothic Neo" w:hAnsi="Helvetica Neue" w:cs="Helvetica Neue"/>
          <w:color w:val="000000"/>
          <w:sz w:val="30"/>
          <w:szCs w:val="30"/>
        </w:rPr>
      </w:pPr>
      <w:r>
        <w:rPr>
          <w:rFonts w:ascii="Helvetica Neue" w:eastAsia="Apple SD Gothic Neo" w:hAnsi="Helvetica Neue" w:cs="Helvetica Neue"/>
          <w:color w:val="000000"/>
          <w:sz w:val="30"/>
          <w:szCs w:val="30"/>
        </w:rPr>
        <w:lastRenderedPageBreak/>
        <w:t xml:space="preserve">Webpack </w:t>
      </w:r>
      <w:r>
        <w:rPr>
          <w:rFonts w:ascii="Helvetica Neue" w:eastAsia="Apple SD Gothic Neo" w:hAnsi="Helvetica Neue" w:cs="Helvetica Neue" w:hint="eastAsia"/>
          <w:color w:val="000000"/>
          <w:sz w:val="30"/>
          <w:szCs w:val="30"/>
        </w:rPr>
        <w:t>이란</w:t>
      </w:r>
      <w:r>
        <w:rPr>
          <w:rFonts w:ascii="Helvetica Neue" w:eastAsia="Apple SD Gothic Neo" w:hAnsi="Helvetica Neue" w:cs="Helvetica Neue" w:hint="eastAsia"/>
          <w:color w:val="000000"/>
          <w:sz w:val="30"/>
          <w:szCs w:val="30"/>
        </w:rPr>
        <w:t>?</w:t>
      </w:r>
    </w:p>
    <w:p w14:paraId="40F65028" w14:textId="72F27655" w:rsidR="003D596E" w:rsidRPr="003D596E" w:rsidRDefault="003D596E" w:rsidP="003D596E">
      <w:pPr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</w:pPr>
      <w:proofErr w:type="spellStart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>웹팩은</w:t>
      </w:r>
      <w:proofErr w:type="spellEnd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 xml:space="preserve"> 웹에서 사용되는 모든 자원(assets)을 </w:t>
      </w:r>
      <w:proofErr w:type="spellStart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>번들링</w:t>
      </w:r>
      <w:proofErr w:type="spellEnd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 xml:space="preserve"> 해주는 도구입니다. </w:t>
      </w:r>
      <w:proofErr w:type="spellStart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>번들링의</w:t>
      </w:r>
      <w:proofErr w:type="spellEnd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 xml:space="preserve"> 개념은 </w:t>
      </w:r>
      <w:proofErr w:type="spellStart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>여러개의</w:t>
      </w:r>
      <w:proofErr w:type="spellEnd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 xml:space="preserve"> 파일 중에 종속성이 존재하는 파일을 하나의 파일로 묶어 </w:t>
      </w:r>
      <w:proofErr w:type="spellStart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>패키징을</w:t>
      </w:r>
      <w:proofErr w:type="spellEnd"/>
      <w:r w:rsidRPr="003D596E">
        <w:rPr>
          <w:rFonts w:asciiTheme="minorEastAsia" w:hAnsiTheme="minorEastAsia" w:cs="Times New Roman"/>
          <w:color w:val="333333"/>
          <w:sz w:val="25"/>
          <w:szCs w:val="29"/>
          <w:shd w:val="clear" w:color="auto" w:fill="FFFFFF"/>
        </w:rPr>
        <w:t xml:space="preserve"> 시키는 과정을 의미합니다.</w:t>
      </w:r>
    </w:p>
    <w:p w14:paraId="2114A05B" w14:textId="301ED450" w:rsidR="003D596E" w:rsidRDefault="003D596E" w:rsidP="003D596E">
      <w:pPr>
        <w:pStyle w:val="a4"/>
        <w:numPr>
          <w:ilvl w:val="0"/>
          <w:numId w:val="22"/>
        </w:numPr>
        <w:shd w:val="clear" w:color="auto" w:fill="FFFFFF"/>
        <w:spacing w:line="432" w:lineRule="atLeast"/>
        <w:rPr>
          <w:rFonts w:asciiTheme="minorEastAsia" w:eastAsiaTheme="minorEastAsia" w:hAnsiTheme="minorEastAsia" w:cs="Times New Roman"/>
          <w:color w:val="333333"/>
          <w:sz w:val="25"/>
          <w:szCs w:val="29"/>
        </w:rPr>
      </w:pPr>
      <w:r>
        <w:rPr>
          <w:rFonts w:asciiTheme="minorEastAsia" w:eastAsiaTheme="minorEastAsia" w:hAnsiTheme="minorEastAsia" w:cs="Times New Roman" w:hint="eastAsia"/>
          <w:color w:val="333333"/>
          <w:sz w:val="25"/>
          <w:szCs w:val="29"/>
        </w:rPr>
        <w:t>왜 필요한가?</w:t>
      </w:r>
      <w:bookmarkStart w:id="0" w:name="_GoBack"/>
      <w:bookmarkEnd w:id="0"/>
    </w:p>
    <w:p w14:paraId="6AC06B70" w14:textId="77777777" w:rsidR="003D596E" w:rsidRPr="003D596E" w:rsidRDefault="003D596E" w:rsidP="003D596E">
      <w:pPr>
        <w:pStyle w:val="a4"/>
        <w:shd w:val="clear" w:color="auto" w:fill="FFFFFF"/>
        <w:spacing w:line="432" w:lineRule="atLeast"/>
        <w:rPr>
          <w:rFonts w:asciiTheme="minorEastAsia" w:eastAsiaTheme="minorEastAsia" w:hAnsiTheme="minorEastAsia" w:cs="Times New Roman"/>
          <w:color w:val="333333"/>
          <w:sz w:val="25"/>
          <w:szCs w:val="29"/>
        </w:rPr>
      </w:pP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번들링을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 함으로써 파일은 하나로 합쳐지고 네트워킹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요청횟수는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 줄어들게 됩니다. 그리고 중복된 소스코드도 최소화하고 모듈 개념을 사용하기 때문에 글로벌이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오염되지도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 않습니다.</w:t>
      </w:r>
    </w:p>
    <w:p w14:paraId="72E68B1D" w14:textId="77777777" w:rsidR="003D596E" w:rsidRDefault="003D596E" w:rsidP="003D596E">
      <w:pPr>
        <w:pStyle w:val="a4"/>
        <w:shd w:val="clear" w:color="auto" w:fill="FFFFFF"/>
        <w:spacing w:line="432" w:lineRule="atLeast"/>
        <w:rPr>
          <w:rFonts w:asciiTheme="minorEastAsia" w:eastAsiaTheme="minorEastAsia" w:hAnsiTheme="minorEastAsia" w:cs="Times New Roman"/>
          <w:color w:val="333333"/>
          <w:sz w:val="25"/>
          <w:szCs w:val="29"/>
        </w:rPr>
      </w:pPr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그리고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웹팩을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 사용하면 자바스크립트 간의 종속성 뿐만 아니라 자바스크립트 내에서 필요한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css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나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img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와 같은 파일(.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css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, .jpg)도 </w:t>
      </w:r>
      <w:proofErr w:type="spellStart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>번들링해서</w:t>
      </w:r>
      <w:proofErr w:type="spellEnd"/>
      <w:r w:rsidRPr="003D596E">
        <w:rPr>
          <w:rFonts w:asciiTheme="minorEastAsia" w:eastAsiaTheme="minorEastAsia" w:hAnsiTheme="minorEastAsia" w:cs="Times New Roman"/>
          <w:color w:val="333333"/>
          <w:sz w:val="25"/>
          <w:szCs w:val="29"/>
        </w:rPr>
        <w:t xml:space="preserve"> 하나의 파일로 합쳐줘서 네트워크 요청을 최소화 시킬 수 있습니다.</w:t>
      </w:r>
    </w:p>
    <w:p w14:paraId="29C3BDD5" w14:textId="77777777" w:rsidR="003D596E" w:rsidRPr="003D596E" w:rsidRDefault="003D596E" w:rsidP="003D596E">
      <w:pPr>
        <w:pStyle w:val="a4"/>
        <w:shd w:val="clear" w:color="auto" w:fill="FFFFFF"/>
        <w:spacing w:line="432" w:lineRule="atLeast"/>
        <w:rPr>
          <w:rFonts w:asciiTheme="minorEastAsia" w:eastAsiaTheme="minorEastAsia" w:hAnsiTheme="minorEastAsia" w:cs="Times New Roman" w:hint="eastAsia"/>
          <w:color w:val="333333"/>
          <w:sz w:val="25"/>
          <w:szCs w:val="29"/>
        </w:rPr>
      </w:pPr>
    </w:p>
    <w:p w14:paraId="5AB287E6" w14:textId="77777777" w:rsidR="003D596E" w:rsidRPr="003D596E" w:rsidRDefault="003D596E" w:rsidP="003D596E">
      <w:pPr>
        <w:rPr>
          <w:rFonts w:ascii="굴림" w:eastAsia="굴림" w:hAnsi="굴림" w:cs="굴림" w:hint="eastAsia"/>
        </w:rPr>
      </w:pPr>
    </w:p>
    <w:p w14:paraId="7268EBB7" w14:textId="77777777" w:rsidR="003D596E" w:rsidRPr="003D596E" w:rsidRDefault="003D596E" w:rsidP="003D596E">
      <w:pPr>
        <w:tabs>
          <w:tab w:val="left" w:pos="20"/>
          <w:tab w:val="left" w:pos="490"/>
        </w:tabs>
        <w:autoSpaceDE w:val="0"/>
        <w:autoSpaceDN w:val="0"/>
        <w:adjustRightInd w:val="0"/>
        <w:rPr>
          <w:rFonts w:ascii="Helvetica Neue" w:eastAsia="Apple SD Gothic Neo" w:hAnsi="Helvetica Neue" w:cs="Helvetica Neue" w:hint="eastAsia"/>
          <w:color w:val="000000"/>
          <w:sz w:val="30"/>
          <w:szCs w:val="30"/>
        </w:rPr>
      </w:pPr>
    </w:p>
    <w:sectPr w:rsidR="003D596E" w:rsidRPr="003D596E" w:rsidSect="00E820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FD1426"/>
    <w:multiLevelType w:val="hybridMultilevel"/>
    <w:tmpl w:val="386E210C"/>
    <w:lvl w:ilvl="0" w:tplc="682E2288">
      <w:numFmt w:val="bullet"/>
      <w:lvlText w:val="-"/>
      <w:lvlJc w:val="left"/>
      <w:pPr>
        <w:ind w:left="720" w:hanging="360"/>
      </w:pPr>
      <w:rPr>
        <w:rFonts w:ascii="Apple SD Gothic Neo" w:eastAsia="Apple SD Gothic Neo" w:hAnsi="Apple SD Gothic Neo" w:cs="Apple SD Gothic Ne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B4CA2"/>
    <w:multiLevelType w:val="hybridMultilevel"/>
    <w:tmpl w:val="EEA851EA"/>
    <w:lvl w:ilvl="0" w:tplc="41942F32">
      <w:numFmt w:val="bullet"/>
      <w:lvlText w:val=""/>
      <w:lvlJc w:val="left"/>
      <w:pPr>
        <w:ind w:left="720" w:hanging="360"/>
      </w:pPr>
      <w:rPr>
        <w:rFonts w:ascii="Wingdings" w:eastAsia="Apple SD Gothic Neo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17010"/>
    <w:multiLevelType w:val="hybridMultilevel"/>
    <w:tmpl w:val="C10426FC"/>
    <w:lvl w:ilvl="0" w:tplc="9C7CD74A">
      <w:start w:val="1"/>
      <w:numFmt w:val="bullet"/>
      <w:lvlText w:val="-"/>
      <w:lvlJc w:val="left"/>
      <w:pPr>
        <w:ind w:left="760" w:hanging="360"/>
      </w:pPr>
      <w:rPr>
        <w:rFonts w:ascii="Helvetica Neue" w:eastAsia="Apple SD Gothic Neo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000424"/>
    <w:multiLevelType w:val="hybridMultilevel"/>
    <w:tmpl w:val="B962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F7C77"/>
    <w:multiLevelType w:val="hybridMultilevel"/>
    <w:tmpl w:val="568C8FF4"/>
    <w:lvl w:ilvl="0" w:tplc="DE5E3DE2">
      <w:numFmt w:val="bullet"/>
      <w:lvlText w:val="-"/>
      <w:lvlJc w:val="left"/>
      <w:pPr>
        <w:ind w:left="720" w:hanging="360"/>
      </w:pPr>
      <w:rPr>
        <w:rFonts w:ascii="Helvetica" w:eastAsia="Apple SD Gothic Neo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0F54"/>
    <w:multiLevelType w:val="hybridMultilevel"/>
    <w:tmpl w:val="22EAE6F4"/>
    <w:lvl w:ilvl="0" w:tplc="99BC2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B2771F"/>
    <w:multiLevelType w:val="hybridMultilevel"/>
    <w:tmpl w:val="47F6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1DAF"/>
    <w:multiLevelType w:val="hybridMultilevel"/>
    <w:tmpl w:val="55DC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35AA9"/>
    <w:multiLevelType w:val="hybridMultilevel"/>
    <w:tmpl w:val="A5C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62764"/>
    <w:multiLevelType w:val="hybridMultilevel"/>
    <w:tmpl w:val="A14C938E"/>
    <w:lvl w:ilvl="0" w:tplc="DE5E3DE2">
      <w:numFmt w:val="bullet"/>
      <w:lvlText w:val="-"/>
      <w:lvlJc w:val="left"/>
      <w:pPr>
        <w:ind w:left="1440" w:hanging="360"/>
      </w:pPr>
      <w:rPr>
        <w:rFonts w:ascii="Helvetica" w:eastAsia="Apple SD Gothic Neo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37547F"/>
    <w:multiLevelType w:val="hybridMultilevel"/>
    <w:tmpl w:val="5EB0E3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CE501C"/>
    <w:multiLevelType w:val="hybridMultilevel"/>
    <w:tmpl w:val="F378F682"/>
    <w:lvl w:ilvl="0" w:tplc="DE5E3DE2">
      <w:numFmt w:val="bullet"/>
      <w:lvlText w:val="-"/>
      <w:lvlJc w:val="left"/>
      <w:pPr>
        <w:ind w:left="720" w:hanging="360"/>
      </w:pPr>
      <w:rPr>
        <w:rFonts w:ascii="Helvetica" w:eastAsia="Apple SD Gothic Neo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66687"/>
    <w:multiLevelType w:val="hybridMultilevel"/>
    <w:tmpl w:val="48C6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C44EE"/>
    <w:multiLevelType w:val="hybridMultilevel"/>
    <w:tmpl w:val="F7225DC6"/>
    <w:lvl w:ilvl="0" w:tplc="5F4A24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F147D1"/>
    <w:multiLevelType w:val="hybridMultilevel"/>
    <w:tmpl w:val="48183044"/>
    <w:lvl w:ilvl="0" w:tplc="DE5E3DE2">
      <w:numFmt w:val="bullet"/>
      <w:lvlText w:val="-"/>
      <w:lvlJc w:val="left"/>
      <w:pPr>
        <w:ind w:left="720" w:hanging="360"/>
      </w:pPr>
      <w:rPr>
        <w:rFonts w:ascii="Helvetica" w:eastAsia="Apple SD Gothic Neo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3648F"/>
    <w:multiLevelType w:val="hybridMultilevel"/>
    <w:tmpl w:val="029A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6152B"/>
    <w:multiLevelType w:val="hybridMultilevel"/>
    <w:tmpl w:val="96C22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5B4054"/>
    <w:multiLevelType w:val="hybridMultilevel"/>
    <w:tmpl w:val="12083EE2"/>
    <w:lvl w:ilvl="0" w:tplc="DE5E3DE2">
      <w:numFmt w:val="bullet"/>
      <w:lvlText w:val="-"/>
      <w:lvlJc w:val="left"/>
      <w:pPr>
        <w:ind w:left="720" w:hanging="360"/>
      </w:pPr>
      <w:rPr>
        <w:rFonts w:ascii="Helvetica" w:eastAsia="Apple SD Gothic Neo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2"/>
  </w:num>
  <w:num w:numId="7">
    <w:abstractNumId w:val="18"/>
  </w:num>
  <w:num w:numId="8">
    <w:abstractNumId w:val="5"/>
  </w:num>
  <w:num w:numId="9">
    <w:abstractNumId w:val="4"/>
  </w:num>
  <w:num w:numId="10">
    <w:abstractNumId w:val="8"/>
  </w:num>
  <w:num w:numId="11">
    <w:abstractNumId w:val="13"/>
  </w:num>
  <w:num w:numId="12">
    <w:abstractNumId w:val="15"/>
  </w:num>
  <w:num w:numId="13">
    <w:abstractNumId w:val="21"/>
  </w:num>
  <w:num w:numId="14">
    <w:abstractNumId w:val="19"/>
  </w:num>
  <w:num w:numId="15">
    <w:abstractNumId w:val="7"/>
  </w:num>
  <w:num w:numId="16">
    <w:abstractNumId w:val="11"/>
  </w:num>
  <w:num w:numId="17">
    <w:abstractNumId w:val="10"/>
  </w:num>
  <w:num w:numId="18">
    <w:abstractNumId w:val="17"/>
  </w:num>
  <w:num w:numId="19">
    <w:abstractNumId w:val="9"/>
  </w:num>
  <w:num w:numId="20">
    <w:abstractNumId w:val="6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59"/>
    <w:rsid w:val="00003729"/>
    <w:rsid w:val="00013C97"/>
    <w:rsid w:val="00016AE6"/>
    <w:rsid w:val="000420B5"/>
    <w:rsid w:val="000A73BF"/>
    <w:rsid w:val="000B6C9D"/>
    <w:rsid w:val="000F5C73"/>
    <w:rsid w:val="0014333D"/>
    <w:rsid w:val="0015484E"/>
    <w:rsid w:val="001A3057"/>
    <w:rsid w:val="001B3FBC"/>
    <w:rsid w:val="0028496C"/>
    <w:rsid w:val="002B38C3"/>
    <w:rsid w:val="002D1359"/>
    <w:rsid w:val="003157A1"/>
    <w:rsid w:val="00382994"/>
    <w:rsid w:val="003B1F54"/>
    <w:rsid w:val="003C7755"/>
    <w:rsid w:val="003D596E"/>
    <w:rsid w:val="004267FD"/>
    <w:rsid w:val="005143EA"/>
    <w:rsid w:val="00536946"/>
    <w:rsid w:val="0056525B"/>
    <w:rsid w:val="005B4099"/>
    <w:rsid w:val="0064773D"/>
    <w:rsid w:val="00681276"/>
    <w:rsid w:val="006831FF"/>
    <w:rsid w:val="006C20BE"/>
    <w:rsid w:val="006C42ED"/>
    <w:rsid w:val="00751027"/>
    <w:rsid w:val="00751ECA"/>
    <w:rsid w:val="0079638F"/>
    <w:rsid w:val="007C6D33"/>
    <w:rsid w:val="0080304E"/>
    <w:rsid w:val="00813522"/>
    <w:rsid w:val="00890DA3"/>
    <w:rsid w:val="00894300"/>
    <w:rsid w:val="008C2B3A"/>
    <w:rsid w:val="009275A6"/>
    <w:rsid w:val="0095517C"/>
    <w:rsid w:val="00960372"/>
    <w:rsid w:val="00995C32"/>
    <w:rsid w:val="009D0B43"/>
    <w:rsid w:val="009D524D"/>
    <w:rsid w:val="009E5855"/>
    <w:rsid w:val="00A347A0"/>
    <w:rsid w:val="00A43570"/>
    <w:rsid w:val="00BE62B4"/>
    <w:rsid w:val="00BF6594"/>
    <w:rsid w:val="00C31AC4"/>
    <w:rsid w:val="00C66E08"/>
    <w:rsid w:val="00CE4DD7"/>
    <w:rsid w:val="00CF4788"/>
    <w:rsid w:val="00D03852"/>
    <w:rsid w:val="00D5160D"/>
    <w:rsid w:val="00D827A0"/>
    <w:rsid w:val="00DD0911"/>
    <w:rsid w:val="00DE1158"/>
    <w:rsid w:val="00DE2904"/>
    <w:rsid w:val="00E20A44"/>
    <w:rsid w:val="00E749B2"/>
    <w:rsid w:val="00F972BA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5DD4"/>
  <w15:chartTrackingRefBased/>
  <w15:docId w15:val="{3B21FA07-376F-194B-9F23-0CE82FE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6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596E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남진우</dc:creator>
  <cp:keywords/>
  <dc:description/>
  <cp:lastModifiedBy>남진우</cp:lastModifiedBy>
  <cp:revision>58</cp:revision>
  <dcterms:created xsi:type="dcterms:W3CDTF">2018-10-01T01:14:00Z</dcterms:created>
  <dcterms:modified xsi:type="dcterms:W3CDTF">2018-11-02T01:13:00Z</dcterms:modified>
</cp:coreProperties>
</file>